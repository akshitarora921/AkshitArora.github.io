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46"/>
          <w:szCs w:val="46"/>
        </w:rPr>
        <w:jc w:val="left"/>
        <w:spacing w:before="60"/>
        <w:ind w:left="120"/>
      </w:pPr>
      <w:r>
        <w:rPr>
          <w:rFonts w:cs="Times New Roman" w:hAnsi="Times New Roman" w:eastAsia="Times New Roman" w:ascii="Times New Roman"/>
          <w:spacing w:val="2"/>
          <w:w w:val="91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46"/>
          <w:szCs w:val="46"/>
        </w:rPr>
        <w:t>k</w:t>
      </w:r>
      <w:r>
        <w:rPr>
          <w:rFonts w:cs="Times New Roman" w:hAnsi="Times New Roman" w:eastAsia="Times New Roman" w:ascii="Times New Roman"/>
          <w:spacing w:val="2"/>
          <w:w w:val="114"/>
          <w:sz w:val="46"/>
          <w:szCs w:val="46"/>
        </w:rPr>
        <w:t>s</w:t>
      </w:r>
      <w:r>
        <w:rPr>
          <w:rFonts w:cs="Times New Roman" w:hAnsi="Times New Roman" w:eastAsia="Times New Roman" w:ascii="Times New Roman"/>
          <w:spacing w:val="2"/>
          <w:w w:val="113"/>
          <w:sz w:val="46"/>
          <w:szCs w:val="46"/>
        </w:rPr>
        <w:t>h</w:t>
      </w:r>
      <w:r>
        <w:rPr>
          <w:rFonts w:cs="Times New Roman" w:hAnsi="Times New Roman" w:eastAsia="Times New Roman" w:ascii="Times New Roman"/>
          <w:spacing w:val="1"/>
          <w:w w:val="90"/>
          <w:sz w:val="46"/>
          <w:szCs w:val="46"/>
        </w:rPr>
        <w:t>i</w:t>
      </w:r>
      <w:r>
        <w:rPr>
          <w:rFonts w:cs="Times New Roman" w:hAnsi="Times New Roman" w:eastAsia="Times New Roman" w:ascii="Times New Roman"/>
          <w:spacing w:val="0"/>
          <w:w w:val="144"/>
          <w:sz w:val="46"/>
          <w:szCs w:val="46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46"/>
          <w:szCs w:val="46"/>
        </w:rPr>
        <w:t> </w:t>
      </w:r>
      <w:r>
        <w:rPr>
          <w:rFonts w:cs="Times New Roman" w:hAnsi="Times New Roman" w:eastAsia="Times New Roman" w:ascii="Times New Roman"/>
          <w:spacing w:val="2"/>
          <w:w w:val="91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spacing w:val="1"/>
          <w:w w:val="115"/>
          <w:sz w:val="46"/>
          <w:szCs w:val="46"/>
        </w:rPr>
        <w:t>r</w:t>
      </w:r>
      <w:r>
        <w:rPr>
          <w:rFonts w:cs="Times New Roman" w:hAnsi="Times New Roman" w:eastAsia="Times New Roman" w:ascii="Times New Roman"/>
          <w:spacing w:val="2"/>
          <w:w w:val="117"/>
          <w:sz w:val="46"/>
          <w:szCs w:val="46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46"/>
          <w:szCs w:val="46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46"/>
          <w:szCs w:val="4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46"/>
          <w:szCs w:val="4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138"/>
      </w:pPr>
      <w:r>
        <w:rPr>
          <w:rFonts w:cs="Times New Roman" w:hAnsi="Times New Roman" w:eastAsia="Times New Roman" w:ascii="Times New Roman"/>
          <w:color w:val="666666"/>
          <w:spacing w:val="1"/>
          <w:w w:val="9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666666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666666"/>
          <w:spacing w:val="1"/>
          <w:w w:val="11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666666"/>
          <w:spacing w:val="1"/>
          <w:w w:val="11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666666"/>
          <w:spacing w:val="1"/>
          <w:w w:val="12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666666"/>
          <w:spacing w:val="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666666"/>
          <w:spacing w:val="0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auto" w:line="254"/>
        <w:ind w:left="138" w:right="-31"/>
      </w:pPr>
      <w:r>
        <w:pict>
          <v:group style="position:absolute;margin-left:24.9095pt;margin-top:139.806pt;width:131.86pt;height:0pt;mso-position-horizontal-relative:page;mso-position-vertical-relative:paragraph;z-index:-180" coordorigin="498,2796" coordsize="2637,0">
            <v:shape style="position:absolute;left:498;top:2796;width:2637;height:0" coordorigin="498,2796" coordsize="2637,0" path="m498,2796l3135,2796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7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5"/>
          <w:w w:val="7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4"/>
          <w:w w:val="98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1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4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1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1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17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1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4"/>
          <w:w w:val="11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17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1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7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9"/>
          <w:w w:val="11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5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1"/>
          <w:w w:val="11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4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1"/>
          <w:w w:val="115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2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2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26"/>
          <w:w w:val="12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5"/>
          <w:w w:val="12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7"/>
          <w:w w:val="12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1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hyperlink r:id="rId4">
        <w:r>
          <w:rPr>
            <w:rFonts w:cs="Times New Roman" w:hAnsi="Times New Roman" w:eastAsia="Times New Roman" w:ascii="Times New Roman"/>
            <w:spacing w:val="1"/>
            <w:w w:val="116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3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13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13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9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44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16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15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7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5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6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11"/>
            <w:sz w:val="16"/>
            <w:szCs w:val="16"/>
          </w:rPr>
          <w:t>9</w:t>
        </w:r>
        <w:r>
          <w:rPr>
            <w:rFonts w:cs="Times New Roman" w:hAnsi="Times New Roman" w:eastAsia="Times New Roman" w:ascii="Times New Roman"/>
            <w:spacing w:val="1"/>
            <w:w w:val="111"/>
            <w:sz w:val="16"/>
            <w:szCs w:val="16"/>
          </w:rPr>
          <w:t>2</w:t>
        </w:r>
        <w:r>
          <w:rPr>
            <w:rFonts w:cs="Times New Roman" w:hAnsi="Times New Roman" w:eastAsia="Times New Roman" w:ascii="Times New Roman"/>
            <w:spacing w:val="1"/>
            <w:w w:val="111"/>
            <w:sz w:val="16"/>
            <w:szCs w:val="16"/>
          </w:rPr>
          <w:t>1</w:t>
        </w:r>
        <w:r>
          <w:rPr>
            <w:rFonts w:cs="Times New Roman" w:hAnsi="Times New Roman" w:eastAsia="Times New Roman" w:ascii="Times New Roman"/>
            <w:spacing w:val="1"/>
            <w:w w:val="111"/>
            <w:sz w:val="16"/>
            <w:szCs w:val="16"/>
          </w:rPr>
          <w:t>1</w:t>
        </w:r>
        <w:r>
          <w:rPr>
            <w:rFonts w:cs="Times New Roman" w:hAnsi="Times New Roman" w:eastAsia="Times New Roman" w:ascii="Times New Roman"/>
            <w:spacing w:val="1"/>
            <w:w w:val="102"/>
            <w:sz w:val="16"/>
            <w:szCs w:val="16"/>
          </w:rPr>
          <w:t>@</w:t>
        </w:r>
        <w:r>
          <w:rPr>
            <w:rFonts w:cs="Times New Roman" w:hAnsi="Times New Roman" w:eastAsia="Times New Roman" w:ascii="Times New Roman"/>
            <w:spacing w:val="1"/>
            <w:w w:val="114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spacing w:val="1"/>
            <w:w w:val="109"/>
            <w:sz w:val="16"/>
            <w:szCs w:val="16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16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9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97"/>
            <w:sz w:val="16"/>
            <w:szCs w:val="16"/>
          </w:rPr>
          <w:t>l.</w:t>
        </w:r>
        <w:r>
          <w:rPr>
            <w:rFonts w:cs="Times New Roman" w:hAnsi="Times New Roman" w:eastAsia="Times New Roman" w:ascii="Times New Roman"/>
            <w:spacing w:val="1"/>
            <w:w w:val="104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17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9"/>
            <w:sz w:val="16"/>
            <w:szCs w:val="16"/>
          </w:rPr>
          <w:t>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75"/>
      </w:pPr>
      <w:r>
        <w:rPr>
          <w:rFonts w:cs="Times New Roman" w:hAnsi="Times New Roman" w:eastAsia="Times New Roman" w:ascii="Times New Roman"/>
          <w:spacing w:val="1"/>
          <w:w w:val="111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spacing w:val="1"/>
          <w:w w:val="11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1"/>
          <w:w w:val="11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1"/>
          <w:w w:val="11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1"/>
          <w:w w:val="11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1"/>
          <w:w w:val="11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1"/>
          <w:w w:val="11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1"/>
          <w:w w:val="111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spacing w:val="1"/>
          <w:w w:val="111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" w:lineRule="atLeast" w:line="360"/>
        <w:ind w:left="667" w:right="93" w:firstLine="471"/>
        <w:sectPr>
          <w:type w:val="continuous"/>
          <w:pgSz w:w="11900" w:h="16840"/>
          <w:pgMar w:top="360" w:bottom="280" w:left="360" w:right="720"/>
          <w:cols w:num="2" w:equalWidth="off">
            <w:col w:w="4195" w:space="4431"/>
            <w:col w:w="2194"/>
          </w:cols>
        </w:sectPr>
      </w:pPr>
      <w:r>
        <w:rPr>
          <w:rFonts w:cs="Times New Roman" w:hAnsi="Times New Roman" w:eastAsia="Times New Roman" w:ascii="Times New Roman"/>
          <w:spacing w:val="1"/>
          <w:w w:val="86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1"/>
          <w:w w:val="113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16"/>
          <w:szCs w:val="16"/>
        </w:rPr>
        <w:t>l,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sz w:val="16"/>
          <w:szCs w:val="16"/>
        </w:rPr>
        <w:t> </w:t>
      </w:r>
      <w:hyperlink r:id="rId5">
        <w:r>
          <w:rPr>
            <w:rFonts w:cs="Times New Roman" w:hAnsi="Times New Roman" w:eastAsia="Times New Roman" w:ascii="Times New Roman"/>
            <w:spacing w:val="5"/>
            <w:w w:val="106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spacing w:val="5"/>
            <w:w w:val="106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spacing w:val="-4"/>
            <w:w w:val="106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97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16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3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13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13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9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44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16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15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7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5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6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97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9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14"/>
            <w:sz w:val="16"/>
            <w:szCs w:val="16"/>
          </w:rPr>
          <w:t>n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lineRule="exact" w:line="160"/>
        <w:ind w:right="120"/>
      </w:pPr>
      <w:hyperlink r:id="rId6">
        <w:r>
          <w:rPr>
            <w:rFonts w:cs="Times New Roman" w:hAnsi="Times New Roman" w:eastAsia="Times New Roman" w:ascii="Times New Roman"/>
            <w:w w:val="97"/>
            <w:position w:val="-1"/>
            <w:sz w:val="16"/>
            <w:szCs w:val="16"/>
          </w:rPr>
          <w:t>l</w:t>
        </w:r>
        <w:r>
          <w:rPr>
            <w:rFonts w:cs="Times New Roman" w:hAnsi="Times New Roman" w:eastAsia="Times New Roman" w:ascii="Times New Roman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spacing w:val="-4"/>
            <w:w w:val="103"/>
            <w:position w:val="-1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25"/>
            <w:position w:val="-1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97"/>
            <w:position w:val="-1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4"/>
            <w:position w:val="-1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9"/>
            <w:position w:val="-1"/>
            <w:sz w:val="16"/>
            <w:szCs w:val="16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37"/>
            <w:position w:val="-1"/>
            <w:sz w:val="16"/>
            <w:szCs w:val="16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37"/>
            <w:position w:val="-1"/>
            <w:sz w:val="16"/>
            <w:szCs w:val="16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3"/>
            <w:position w:val="-1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-4"/>
            <w:w w:val="144"/>
            <w:position w:val="-1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88"/>
            <w:position w:val="-1"/>
            <w:sz w:val="16"/>
            <w:szCs w:val="16"/>
          </w:rPr>
          <w:t>-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16"/>
            <w:position w:val="-1"/>
            <w:sz w:val="16"/>
            <w:szCs w:val="16"/>
          </w:rPr>
          <w:t>a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43" w:lineRule="exact" w:line="160"/>
        <w:ind w:right="118"/>
      </w:pPr>
      <w:r>
        <w:pict>
          <v:group style="position:absolute;margin-left:249.609pt;margin-top:-92.933pt;width:95.1818pt;height:95.1818pt;mso-position-horizontal-relative:page;mso-position-vertical-relative:paragraph;z-index:-190" coordorigin="4992,-1859" coordsize="1904,1904">
            <v:shape type="#_x0000_t75" style="position:absolute;left:5005;top:-1846;width:1878;height:1878">
              <v:imagedata o:title="" r:id="rId7"/>
            </v:shape>
            <v:shape style="position:absolute;left:4996;top:-1855;width:1897;height:1897" coordorigin="4996,-1855" coordsize="1897,1897" path="m4999,-827l4996,-905,4996,-909,4999,-987,5008,-1063,5023,-1136,5044,-1208,5070,-1277,5101,-1344,5137,-1407,5178,-1468,5223,-1525,5273,-1578,5326,-1627,5383,-1673,5443,-1713,5507,-1750,5574,-1781,5643,-1807,5714,-1828,5788,-1843,5864,-1852,5942,-1855,5946,-1855,6024,-1852,5946,-1846,5942,-1846,5865,-1843,5790,-1834,5717,-1819,5646,-1798,5577,-1772,5511,-1741,5448,-1706,5388,-1665,5332,-1620,5279,-1572,5230,-1519,5186,-1462,5145,-1403,5109,-1340,5078,-1274,5053,-1205,5032,-1134,5017,-1061,5008,-986,5005,-909,5005,-905,5008,-751,4999,-827xe" filled="t" fillcolor="#D2D2D2" stroked="f">
              <v:path arrowok="t"/>
              <v:fill/>
            </v:shape>
            <v:shape style="position:absolute;left:4996;top:-1855;width:1897;height:1897" coordorigin="4996,-1855" coordsize="1897,1897" path="m5865,29l5942,32,5946,32,6023,29,6098,20,6171,5,6242,-15,6311,-41,6377,-72,6440,-108,6500,-148,6556,-193,6609,-242,6658,-295,6702,-351,6743,-411,6779,-474,6810,-540,6835,-609,6856,-679,6871,-753,6880,-828,6883,-905,6883,-909,6880,-986,6871,-1061,6856,-1134,6835,-1205,6810,-1274,6779,-1340,6743,-1403,6702,-1462,6658,-1519,6609,-1572,6556,-1620,6500,-1665,6440,-1706,6377,-1741,6311,-1772,6242,-1798,6171,-1819,6098,-1834,6023,-1843,5946,-1846,6024,-1852,6100,-1843,6174,-1828,6245,-1807,6314,-1781,6381,-1750,6445,-1713,6505,-1673,6562,-1627,6615,-1578,6665,-1525,6710,-1468,6751,-1407,6787,-1344,6818,-1277,6844,-1208,6865,-1136,6880,-1063,6889,-987,6892,-909,6892,-905,6889,-827,6880,-751,6865,-677,6844,-606,6818,-536,6787,-470,6751,-406,6710,-346,6665,-289,6615,-236,6562,-186,6505,-141,6445,-100,6381,-64,6314,-33,6245,-7,6174,14,6100,29,6024,38,5946,42,5942,42,5864,38,5788,29,5714,14,5643,-7,5574,-33,5507,-64,5443,-100,5383,-141,5326,-186,5273,-236,5223,-289,5178,-346,5137,-406,5101,-470,5070,-536,5044,-606,5023,-677,5008,-751,5005,-905,5008,-828,5017,-753,5032,-679,5053,-609,5078,-540,5109,-474,5145,-411,5186,-351,5230,-295,5279,-242,5332,-193,5388,-148,5448,-108,5511,-72,5577,-41,5646,-15,5717,5,5790,20,5865,29xe" filled="t" fillcolor="#D2D2D2" stroked="f">
              <v:path arrowok="t"/>
              <v:fill/>
            </v:shape>
            <w10:wrap type="none"/>
          </v:group>
        </w:pict>
      </w:r>
      <w:hyperlink r:id="rId8"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q</w:t>
        </w:r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u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97"/>
            <w:position w:val="-1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4"/>
            <w:position w:val="-1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9"/>
            <w:position w:val="-1"/>
            <w:sz w:val="16"/>
            <w:szCs w:val="16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37"/>
            <w:position w:val="-1"/>
            <w:sz w:val="16"/>
            <w:szCs w:val="16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ﬁ</w:t>
        </w:r>
        <w:r>
          <w:rPr>
            <w:rFonts w:cs="Times New Roman" w:hAnsi="Times New Roman" w:eastAsia="Times New Roman" w:ascii="Times New Roman"/>
            <w:spacing w:val="0"/>
            <w:w w:val="97"/>
            <w:position w:val="-1"/>
            <w:sz w:val="16"/>
            <w:szCs w:val="16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25"/>
            <w:position w:val="-1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spacing w:val="-9"/>
            <w:w w:val="137"/>
            <w:position w:val="-1"/>
            <w:sz w:val="16"/>
            <w:szCs w:val="16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91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3"/>
            <w:position w:val="-1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-4"/>
            <w:w w:val="144"/>
            <w:position w:val="-1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88"/>
            <w:position w:val="-1"/>
            <w:sz w:val="16"/>
            <w:szCs w:val="16"/>
          </w:rPr>
          <w:t>-</w:t>
        </w:r>
        <w:r>
          <w:rPr>
            <w:rFonts w:cs="Times New Roman" w:hAnsi="Times New Roman" w:eastAsia="Times New Roman" w:ascii="Times New Roman"/>
            <w:spacing w:val="1"/>
            <w:w w:val="91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88"/>
            <w:position w:val="-1"/>
            <w:sz w:val="16"/>
            <w:szCs w:val="16"/>
          </w:rPr>
          <w:t>-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3</w:t>
        </w:r>
        <w:r>
          <w:rPr>
            <w:rFonts w:cs="Times New Roman" w:hAnsi="Times New Roman" w:eastAsia="Times New Roman" w:ascii="Times New Roman"/>
            <w:spacing w:val="0"/>
            <w:w w:val="111"/>
            <w:position w:val="-1"/>
            <w:sz w:val="16"/>
            <w:szCs w:val="16"/>
          </w:rPr>
          <w:t>7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43" w:lineRule="exact" w:line="160"/>
        <w:ind w:right="119"/>
      </w:pPr>
      <w:hyperlink r:id="rId9"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44"/>
            <w:position w:val="-1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u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b</w:t>
        </w:r>
        <w:r>
          <w:rPr>
            <w:rFonts w:cs="Times New Roman" w:hAnsi="Times New Roman" w:eastAsia="Times New Roman" w:ascii="Times New Roman"/>
            <w:spacing w:val="0"/>
            <w:w w:val="97"/>
            <w:position w:val="-1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4"/>
            <w:position w:val="-1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9"/>
            <w:position w:val="-1"/>
            <w:sz w:val="16"/>
            <w:szCs w:val="16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37"/>
            <w:position w:val="-1"/>
            <w:sz w:val="16"/>
            <w:szCs w:val="16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3"/>
            <w:position w:val="-1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44"/>
            <w:position w:val="-1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9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2</w:t>
        </w:r>
        <w:r>
          <w:rPr>
            <w:rFonts w:cs="Times New Roman" w:hAnsi="Times New Roman" w:eastAsia="Times New Roman" w:ascii="Times New Roman"/>
            <w:spacing w:val="0"/>
            <w:w w:val="111"/>
            <w:position w:val="-1"/>
            <w:sz w:val="16"/>
            <w:szCs w:val="16"/>
          </w:rPr>
          <w:t>1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43" w:lineRule="exact" w:line="160"/>
        <w:ind w:right="120"/>
      </w:pPr>
      <w:r>
        <w:pict>
          <v:group style="position:absolute;margin-left:315.368pt;margin-top:57.6095pt;width:46.1626pt;height:0pt;mso-position-horizontal-relative:page;mso-position-vertical-relative:paragraph;z-index:-176" coordorigin="6307,1152" coordsize="923,0">
            <v:shape style="position:absolute;left:6307;top:1152;width:923;height:0" coordorigin="6307,1152" coordsize="923,0" path="m6307,1152l7231,1152e" filled="f" stroked="t" strokeweight="1.01411pt" strokecolor="#000000">
              <v:path arrowok="t"/>
            </v:shape>
            <w10:wrap type="none"/>
          </v:group>
        </w:pict>
      </w:r>
      <w:r>
        <w:pict>
          <v:group style="position:absolute;margin-left:315.368pt;margin-top:79.0911pt;width:46.1626pt;height:0pt;mso-position-horizontal-relative:page;mso-position-vertical-relative:paragraph;z-index:-175" coordorigin="6307,1582" coordsize="923,0">
            <v:shape style="position:absolute;left:6307;top:1582;width:923;height:0" coordorigin="6307,1582" coordsize="923,0" path="m6307,1582l7231,1582e" filled="f" stroked="t" strokeweight="1.01411pt" strokecolor="#000000">
              <v:path arrowok="t"/>
            </v:shape>
            <w10:wrap type="none"/>
          </v:group>
        </w:pict>
      </w:r>
      <w:hyperlink r:id="rId10"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44"/>
            <w:position w:val="-1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4"/>
            <w:position w:val="-1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spacing w:val="-4"/>
            <w:w w:val="103"/>
            <w:position w:val="-1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99"/>
            <w:position w:val="-1"/>
            <w:sz w:val="16"/>
            <w:szCs w:val="16"/>
          </w:rPr>
          <w:t>v</w:t>
        </w:r>
        <w:r>
          <w:rPr>
            <w:rFonts w:cs="Times New Roman" w:hAnsi="Times New Roman" w:eastAsia="Times New Roman" w:ascii="Times New Roman"/>
            <w:spacing w:val="1"/>
            <w:w w:val="125"/>
            <w:position w:val="-1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8"/>
            <w:position w:val="-1"/>
            <w:sz w:val="16"/>
            <w:szCs w:val="16"/>
          </w:rPr>
          <w:t>ﬂ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-4"/>
            <w:w w:val="106"/>
            <w:position w:val="-1"/>
            <w:sz w:val="16"/>
            <w:szCs w:val="16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97"/>
            <w:position w:val="-1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4"/>
            <w:position w:val="-1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9"/>
            <w:position w:val="-1"/>
            <w:sz w:val="16"/>
            <w:szCs w:val="16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37"/>
            <w:position w:val="-1"/>
            <w:sz w:val="16"/>
            <w:szCs w:val="16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u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25"/>
            <w:position w:val="-1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37"/>
            <w:position w:val="-1"/>
            <w:sz w:val="16"/>
            <w:szCs w:val="16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6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9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2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6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9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3</w:t>
        </w:r>
        <w:r>
          <w:rPr>
            <w:rFonts w:cs="Times New Roman" w:hAnsi="Times New Roman" w:eastAsia="Times New Roman" w:ascii="Times New Roman"/>
            <w:spacing w:val="1"/>
            <w:w w:val="111"/>
            <w:position w:val="-1"/>
            <w:sz w:val="16"/>
            <w:szCs w:val="16"/>
          </w:rPr>
          <w:t>8</w:t>
        </w:r>
        <w:r>
          <w:rPr>
            <w:rFonts w:cs="Times New Roman" w:hAnsi="Times New Roman" w:eastAsia="Times New Roman" w:ascii="Times New Roman"/>
            <w:spacing w:val="0"/>
            <w:w w:val="137"/>
            <w:position w:val="-1"/>
            <w:sz w:val="16"/>
            <w:szCs w:val="16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3"/>
            <w:position w:val="-1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-4"/>
            <w:w w:val="144"/>
            <w:position w:val="-1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88"/>
            <w:position w:val="-1"/>
            <w:sz w:val="16"/>
            <w:szCs w:val="16"/>
          </w:rPr>
          <w:t>-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16"/>
            <w:position w:val="-1"/>
            <w:sz w:val="16"/>
            <w:szCs w:val="16"/>
          </w:rPr>
          <w:t>a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43" w:lineRule="exact" w:line="160"/>
        <w:ind w:right="120"/>
      </w:pPr>
      <w:hyperlink r:id="rId11">
        <w:r>
          <w:rPr>
            <w:rFonts w:cs="Times New Roman" w:hAnsi="Times New Roman" w:eastAsia="Times New Roman" w:ascii="Times New Roman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44"/>
            <w:position w:val="-1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14"/>
            <w:position w:val="-1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9"/>
            <w:position w:val="-1"/>
            <w:sz w:val="16"/>
            <w:szCs w:val="16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97"/>
            <w:position w:val="-1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4"/>
            <w:position w:val="-1"/>
            <w:sz w:val="16"/>
            <w:szCs w:val="16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17"/>
            <w:position w:val="-1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9"/>
            <w:position w:val="-1"/>
            <w:sz w:val="16"/>
            <w:szCs w:val="16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37"/>
            <w:position w:val="-1"/>
            <w:sz w:val="16"/>
            <w:szCs w:val="16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spacing w:val="1"/>
            <w:w w:val="125"/>
            <w:position w:val="-1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1"/>
            <w:position w:val="-1"/>
            <w:sz w:val="16"/>
            <w:szCs w:val="16"/>
          </w:rPr>
          <w:t>x</w:t>
        </w:r>
        <w:r>
          <w:rPr>
            <w:rFonts w:cs="Times New Roman" w:hAnsi="Times New Roman" w:eastAsia="Times New Roman" w:ascii="Times New Roman"/>
            <w:spacing w:val="0"/>
            <w:w w:val="144"/>
            <w:position w:val="-1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25"/>
            <w:position w:val="-1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spacing w:val="-9"/>
            <w:w w:val="115"/>
            <w:position w:val="-1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7"/>
            <w:position w:val="-1"/>
            <w:sz w:val="16"/>
            <w:szCs w:val="16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16"/>
            <w:position w:val="-1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3"/>
            <w:position w:val="-1"/>
            <w:sz w:val="16"/>
            <w:szCs w:val="16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13"/>
            <w:position w:val="-1"/>
            <w:sz w:val="16"/>
            <w:szCs w:val="16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44"/>
            <w:position w:val="-1"/>
            <w:sz w:val="16"/>
            <w:szCs w:val="16"/>
          </w:rPr>
          <w:t>t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  <w:sectPr>
          <w:type w:val="continuous"/>
          <w:pgSz w:w="11900" w:h="16840"/>
          <w:pgMar w:top="360" w:bottom="280" w:left="360" w:right="7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0"/>
        <w:ind w:left="138" w:right="-62"/>
      </w:pPr>
      <w:r>
        <w:pict>
          <v:group style="position:absolute;margin-left:24.9095pt;margin-top:19.1409pt;width:131.86pt;height:0pt;mso-position-horizontal-relative:page;mso-position-vertical-relative:paragraph;z-index:-179" coordorigin="498,383" coordsize="2637,0">
            <v:shape style="position:absolute;left:498;top:383;width:2637;height:0" coordorigin="498,383" coordsize="2637,0" path="m498,383l3135,383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-3"/>
          <w:w w:val="92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9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9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2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1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8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92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spacing w:val="1"/>
          <w:w w:val="104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9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8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8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8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8"/>
      </w:pPr>
      <w:r>
        <w:rPr>
          <w:rFonts w:cs="Times New Roman" w:hAnsi="Times New Roman" w:eastAsia="Times New Roman" w:ascii="Times New Roman"/>
          <w:b/>
          <w:spacing w:val="1"/>
          <w:w w:val="9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3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3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58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b/>
          <w:spacing w:val="-3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2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3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38"/>
      </w:pPr>
      <w:r>
        <w:pict>
          <v:group style="position:absolute;margin-left:24.9095pt;margin-top:43.7954pt;width:81.5843pt;height:0pt;mso-position-horizontal-relative:page;mso-position-vertical-relative:paragraph;z-index:-178" coordorigin="498,876" coordsize="1632,0">
            <v:shape style="position:absolute;left:498;top:876;width:1632;height:0" coordorigin="498,876" coordsize="1632,0" path="m498,876l2130,876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"/>
          <w:w w:val="98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18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16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17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18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5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26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38"/>
          <w:position w:val="-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3"/>
          <w:w w:val="93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18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1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17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8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15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spacing w:val="1"/>
          <w:w w:val="103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87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8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83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6"/>
          <w:w w:val="83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3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37"/>
        <w:sectPr>
          <w:type w:val="continuous"/>
          <w:pgSz w:w="11900" w:h="16840"/>
          <w:pgMar w:top="360" w:bottom="280" w:left="360" w:right="720"/>
          <w:cols w:num="2" w:equalWidth="off">
            <w:col w:w="2774" w:space="3174"/>
            <w:col w:w="4872"/>
          </w:cols>
        </w:sectPr>
      </w:pPr>
      <w:r>
        <w:pict>
          <v:group style="position:absolute;margin-left:315.368pt;margin-top:-3.25256pt;width:19.1963pt;height:16.911pt;mso-position-horizontal-relative:page;mso-position-vertical-relative:paragraph;z-index:-174" coordorigin="6307,-65" coordsize="384,338">
            <v:shape style="position:absolute;left:6307;top:-65;width:384;height:338" coordorigin="6307,-65" coordsize="384,338" path="m6367,-65l6632,-65,6654,-61,6672,-49,6685,-32,6691,-10,6691,-6,6691,214,6687,236,6675,254,6658,267,6637,273,6632,273,6367,273,6345,269,6326,257,6313,240,6308,218,6307,214,6307,-6,6312,-28,6323,-46,6341,-59,6362,-65,6367,-6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39.363pt;margin-top:-3.25256pt;width:29.2515pt;height:16.911pt;mso-position-horizontal-relative:page;mso-position-vertical-relative:paragraph;z-index:-173" coordorigin="6787,-65" coordsize="585,338">
            <v:shape style="position:absolute;left:6787;top:-65;width:585;height:338" coordorigin="6787,-65" coordsize="585,338" path="m6847,-65l7313,-65,7335,-61,7353,-49,7366,-32,7372,-10,7372,-6,7372,214,7368,236,7356,254,7339,267,7318,273,7313,273,6847,273,6825,269,6806,257,6793,240,6787,218,6787,214,6787,-6,6792,-28,6803,-46,6821,-59,6842,-65,6847,-6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73.414pt;margin-top:-3.25256pt;width:37.4785pt;height:16.911pt;mso-position-horizontal-relative:page;mso-position-vertical-relative:paragraph;z-index:-172" coordorigin="7468,-65" coordsize="750,338">
            <v:shape style="position:absolute;left:7468;top:-65;width:750;height:338" coordorigin="7468,-65" coordsize="750,338" path="m7528,-65l8158,-65,8181,-61,8199,-49,8212,-32,8218,-10,8218,-6,8218,214,8202,254,8163,273,8158,273,7528,273,7487,257,7468,218,7468,214,7468,-6,7484,-46,7523,-65,7528,-6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15.692pt;margin-top:-3.25256pt;width:57.1319pt;height:16.911pt;mso-position-horizontal-relative:page;mso-position-vertical-relative:paragraph;z-index:-171" coordorigin="8314,-65" coordsize="1143,338">
            <v:shape style="position:absolute;left:8314;top:-65;width:1143;height:338" coordorigin="8314,-65" coordsize="1143,338" path="m8373,-65l9397,-65,9419,-61,9437,-49,9450,-32,9456,-10,9456,-6,9456,214,9441,254,9402,273,9397,273,8373,273,8333,257,8314,218,8314,214,8314,-6,8330,-46,8369,-65,8373,-6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77.623pt;margin-top:-3.25256pt;width:42.5061pt;height:16.911pt;mso-position-horizontal-relative:page;mso-position-vertical-relative:paragraph;z-index:-170" coordorigin="9552,-65" coordsize="850,338">
            <v:shape style="position:absolute;left:9552;top:-65;width:850;height:338" coordorigin="9552,-65" coordsize="850,338" path="m9612,-65l10343,-65,10365,-61,10384,-49,10397,-32,10402,-10,10403,-6,10403,214,10387,254,10348,273,10343,273,9612,273,9571,257,9553,218,9552,214,9552,-6,9568,-46,9607,-65,9612,-6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24.928pt;margin-top:-3.25256pt;width:28.7945pt;height:16.911pt;mso-position-horizontal-relative:page;mso-position-vertical-relative:paragraph;z-index:-169" coordorigin="10499,-65" coordsize="576,338">
            <v:shape style="position:absolute;left:10499;top:-65;width:576;height:338" coordorigin="10499,-65" coordsize="576,338" path="m10558,-65l11015,-65,11037,-61,11055,-49,11068,-32,11074,-10,11074,-6,11074,214,11070,236,11059,254,11041,267,11020,273,11015,273,10558,273,10536,269,10518,257,10505,240,10499,218,10499,214,10499,-6,10503,-28,10514,-46,10532,-59,10553,-65,10558,-6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15.368pt;margin-top:40.6247pt;width:148.314pt;height:0pt;mso-position-horizontal-relative:page;mso-position-vertical-relative:paragraph;z-index:-168" coordorigin="6307,812" coordsize="2966,0">
            <v:shape style="position:absolute;left:6307;top:812;width:2966;height:0" coordorigin="6307,812" coordsize="2966,0" path="m6307,812l9274,812e" filled="f" stroked="t" strokeweight="1.01411pt" strokecolor="#000000">
              <v:path arrowok="t"/>
            </v:shape>
            <w10:wrap type="none"/>
          </v:group>
        </w:pict>
      </w:r>
      <w:r>
        <w:pict>
          <v:group style="position:absolute;margin-left:315.368pt;margin-top:62.1063pt;width:148.314pt;height:0pt;mso-position-horizontal-relative:page;mso-position-vertical-relative:paragraph;z-index:-167" coordorigin="6307,1242" coordsize="2966,0">
            <v:shape style="position:absolute;left:6307;top:1242;width:2966;height:0" coordorigin="6307,1242" coordsize="2966,0" path="m6307,1242l9274,1242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FFFFFF"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color w:val="FFFFFF"/>
          <w:spacing w:val="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FFFF"/>
          <w:spacing w:val="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FFFFFF"/>
          <w:spacing w:val="1"/>
          <w:w w:val="100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color w:val="FFFFFF"/>
          <w:spacing w:val="0"/>
          <w:w w:val="100"/>
          <w:sz w:val="18"/>
          <w:szCs w:val="18"/>
        </w:rPr>
        <w:t>+</w:t>
      </w:r>
      <w:r>
        <w:rPr>
          <w:rFonts w:cs="Times New Roman" w:hAnsi="Times New Roman" w:eastAsia="Times New Roman" w:ascii="Times New Roman"/>
          <w:color w:val="FFFFFF"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color w:val="FFFFFF"/>
          <w:spacing w:val="4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FFFF"/>
          <w:spacing w:val="1"/>
          <w:w w:val="9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FFFFFF"/>
          <w:spacing w:val="1"/>
          <w:w w:val="9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FFFFFF"/>
          <w:spacing w:val="1"/>
          <w:w w:val="9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FFFFFF"/>
          <w:spacing w:val="0"/>
          <w:w w:val="9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FFFFFF"/>
          <w:spacing w:val="0"/>
          <w:w w:val="91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FFFFFF"/>
          <w:spacing w:val="7"/>
          <w:w w:val="9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FFFF"/>
          <w:spacing w:val="1"/>
          <w:w w:val="112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FFFFFF"/>
          <w:spacing w:val="-4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FFFFFF"/>
          <w:spacing w:val="1"/>
          <w:w w:val="11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FFFFFF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FFFFFF"/>
          <w:spacing w:val="-6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FFFF"/>
          <w:spacing w:val="1"/>
          <w:w w:val="9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FFFFFF"/>
          <w:spacing w:val="1"/>
          <w:w w:val="10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FFFFFF"/>
          <w:spacing w:val="1"/>
          <w:w w:val="11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FFFFFF"/>
          <w:spacing w:val="0"/>
          <w:w w:val="89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FFFFFF"/>
          <w:spacing w:val="1"/>
          <w:w w:val="115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FFFFFF"/>
          <w:spacing w:val="0"/>
          <w:w w:val="14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FFFFFF"/>
          <w:spacing w:val="0"/>
          <w:w w:val="100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color w:val="FFFFFF"/>
          <w:spacing w:val="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FFFF"/>
          <w:spacing w:val="1"/>
          <w:w w:val="107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FFFFFF"/>
          <w:spacing w:val="1"/>
          <w:w w:val="97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FFFFFF"/>
          <w:spacing w:val="1"/>
          <w:w w:val="14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FFFFFF"/>
          <w:spacing w:val="1"/>
          <w:w w:val="11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color w:val="FFFFFF"/>
          <w:spacing w:val="1"/>
          <w:w w:val="115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FFFFFF"/>
          <w:spacing w:val="0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FFFFFF"/>
          <w:spacing w:val="0"/>
          <w:w w:val="100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color w:val="FFFFFF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FFFFF"/>
          <w:spacing w:val="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FFFFFF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FFFFFF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  <w:sectPr>
          <w:type w:val="continuous"/>
          <w:pgSz w:w="11900" w:h="16840"/>
          <w:pgMar w:top="360" w:bottom="280" w:left="360" w:right="720"/>
        </w:sectPr>
      </w:pPr>
      <w:r>
        <w:rPr>
          <w:sz w:val="22"/>
          <w:szCs w:val="2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38"/>
      </w:pPr>
      <w:r>
        <w:pict>
          <v:group style="position:absolute;margin-left:24.9095pt;margin-top:17.6409pt;width:81.5843pt;height:0pt;mso-position-horizontal-relative:page;mso-position-vertical-relative:paragraph;z-index:-177" coordorigin="498,353" coordsize="1632,0">
            <v:shape style="position:absolute;left:498;top:353;width:1632;height:0" coordorigin="498,353" coordsize="1632,0" path="m498,353l2130,353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9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0"/>
          <w:w w:val="8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21"/>
          <w:w w:val="9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9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8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8"/>
      </w:pPr>
      <w:r>
        <w:rPr>
          <w:rFonts w:cs="Times New Roman" w:hAnsi="Times New Roman" w:eastAsia="Times New Roman" w:ascii="Times New Roman"/>
          <w:b/>
          <w:spacing w:val="1"/>
          <w:w w:val="9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4"/>
          <w:w w:val="9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3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38"/>
      </w:pPr>
      <w:r>
        <w:rPr>
          <w:rFonts w:cs="Times New Roman" w:hAnsi="Times New Roman" w:eastAsia="Times New Roman" w:ascii="Times New Roman"/>
          <w:spacing w:val="1"/>
          <w:w w:val="12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9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9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4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4"/>
        <w:ind w:left="138"/>
      </w:pPr>
      <w:r>
        <w:rPr>
          <w:rFonts w:cs="Times New Roman" w:hAnsi="Times New Roman" w:eastAsia="Times New Roman" w:ascii="Times New Roman"/>
          <w:i/>
          <w:color w:val="666666"/>
          <w:spacing w:val="1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0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i/>
          <w:color w:val="666666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00"/>
          <w:sz w:val="16"/>
          <w:szCs w:val="16"/>
        </w:rPr>
        <w:t>–</w:t>
      </w:r>
      <w:r>
        <w:rPr>
          <w:rFonts w:cs="Times New Roman" w:hAnsi="Times New Roman" w:eastAsia="Times New Roman" w:ascii="Times New Roman"/>
          <w:i/>
          <w:color w:val="666666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95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9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05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0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3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8"/>
      </w:pP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6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1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38" w:right="-56"/>
      </w:pPr>
      <w:r>
        <w:rPr>
          <w:rFonts w:cs="Times New Roman" w:hAnsi="Times New Roman" w:eastAsia="Times New Roman" w:ascii="Times New Roman"/>
          <w:spacing w:val="-8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9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8"/>
          <w:w w:val="9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9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9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7"/>
          <w:w w:val="9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9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8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4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4" w:lineRule="exact" w:line="160"/>
        <w:ind w:left="138"/>
      </w:pPr>
      <w:r>
        <w:rPr>
          <w:rFonts w:cs="Times New Roman" w:hAnsi="Times New Roman" w:eastAsia="Times New Roman" w:ascii="Times New Roman"/>
          <w:i/>
          <w:color w:val="666666"/>
          <w:spacing w:val="1"/>
          <w:w w:val="112"/>
          <w:position w:val="-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2"/>
          <w:position w:val="-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12"/>
          <w:position w:val="-1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2"/>
          <w:position w:val="-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2"/>
          <w:position w:val="-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2"/>
          <w:position w:val="-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12"/>
          <w:position w:val="-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i/>
          <w:color w:val="666666"/>
          <w:spacing w:val="-2"/>
          <w:w w:val="112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00"/>
          <w:position w:val="-1"/>
          <w:sz w:val="16"/>
          <w:szCs w:val="16"/>
        </w:rPr>
        <w:t>–</w:t>
      </w:r>
      <w:r>
        <w:rPr>
          <w:rFonts w:cs="Times New Roman" w:hAnsi="Times New Roman" w:eastAsia="Times New Roman" w:ascii="Times New Roman"/>
          <w:i/>
          <w:color w:val="666666"/>
          <w:spacing w:val="-4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1"/>
          <w:position w:val="-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1"/>
          <w:position w:val="-1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34"/>
          <w:position w:val="-1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1"/>
          <w:position w:val="-1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1"/>
          <w:position w:val="-1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i/>
          <w:color w:val="666666"/>
          <w:spacing w:val="1"/>
          <w:w w:val="111"/>
          <w:position w:val="-1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11"/>
          <w:position w:val="-1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right="-44"/>
      </w:pPr>
      <w:r>
        <w:rPr>
          <w:rFonts w:cs="Times New Roman" w:hAnsi="Times New Roman" w:eastAsia="Times New Roman" w:ascii="Times New Roman"/>
          <w:i/>
          <w:color w:val="666666"/>
          <w:spacing w:val="1"/>
          <w:w w:val="111"/>
          <w:position w:val="-1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97"/>
          <w:position w:val="-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i/>
          <w:color w:val="666666"/>
          <w:spacing w:val="0"/>
          <w:w w:val="111"/>
          <w:position w:val="-1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0"/>
      </w:pPr>
      <w:r>
        <w:br w:type="column"/>
      </w:r>
      <w:r>
        <w:rPr>
          <w:rFonts w:cs="Times New Roman" w:hAnsi="Times New Roman" w:eastAsia="Times New Roman" w:ascii="Times New Roman"/>
          <w:b/>
          <w:spacing w:val="1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9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9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9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9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5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6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98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1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1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4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12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12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12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12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12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12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-5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4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6"/>
        <w:ind w:left="178"/>
      </w:pPr>
      <w:r>
        <w:pict>
          <v:group style="position:absolute;margin-left:315.368pt;margin-top:5.23114pt;width:3.88497pt;height:0pt;mso-position-horizontal-relative:page;mso-position-vertical-relative:paragraph;z-index:-166" coordorigin="6307,105" coordsize="78,0">
            <v:shape style="position:absolute;left:6307;top:105;width:78;height:0" coordorigin="6307,105" coordsize="78,0" path="m6385,105l6307,105e" filled="f" stroked="t" strokeweight="1.03239pt" strokecolor="#000000">
              <v:path arrowok="t"/>
            </v:shape>
            <v:shape style="position:absolute;left:6307;top:105;width:78;height:0" coordorigin="6307,105" coordsize="78,0" path="m6307,105l6385,105e" filled="f" stroked="t" strokeweight="1.03239pt" strokecolor="#000000">
              <v:path arrowok="t"/>
            </v:shape>
            <w10:wrap type="none"/>
          </v:group>
        </w:pict>
      </w:r>
      <w:r>
        <w:pict>
          <v:group style="position:absolute;margin-left:315.368pt;margin-top:46.0187pt;width:108.551pt;height:0pt;mso-position-horizontal-relative:page;mso-position-vertical-relative:paragraph;z-index:-165" coordorigin="6307,920" coordsize="2171,0">
            <v:shape style="position:absolute;left:6307;top:920;width:2171;height:0" coordorigin="6307,920" coordsize="2171,0" path="m6307,920l8478,920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5"/>
          <w:w w:val="8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1"/>
          <w:w w:val="114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6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1"/>
          <w:w w:val="125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1"/>
          <w:w w:val="9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1"/>
          <w:w w:val="93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5"/>
          <w:w w:val="93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93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0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9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2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4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116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4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</w:pPr>
      <w:r>
        <w:rPr>
          <w:rFonts w:cs="Times New Roman" w:hAnsi="Times New Roman" w:eastAsia="Times New Roman" w:ascii="Times New Roman"/>
          <w:b/>
          <w:w w:val="98"/>
          <w:sz w:val="28"/>
          <w:szCs w:val="28"/>
        </w:rPr>
      </w:r>
      <w:r>
        <w:rPr>
          <w:rFonts w:cs="Times New Roman" w:hAnsi="Times New Roman" w:eastAsia="Times New Roman" w:ascii="Times New Roman"/>
          <w:b/>
          <w:spacing w:val="-8"/>
          <w:w w:val="98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8"/>
          <w:w w:val="98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88"/>
          <w:sz w:val="28"/>
          <w:szCs w:val="28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88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93"/>
          <w:sz w:val="28"/>
          <w:szCs w:val="28"/>
          <w:u w:val="thick" w:color="000000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93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80"/>
          <w:sz w:val="28"/>
          <w:szCs w:val="28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80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6"/>
          <w:w w:val="89"/>
          <w:sz w:val="28"/>
          <w:szCs w:val="28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6"/>
          <w:w w:val="89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98"/>
          <w:sz w:val="28"/>
          <w:szCs w:val="28"/>
          <w:u w:val="thick" w:color="000000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98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93"/>
          <w:sz w:val="28"/>
          <w:szCs w:val="28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93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3"/>
          <w:sz w:val="28"/>
          <w:szCs w:val="28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3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91"/>
          <w:sz w:val="28"/>
          <w:szCs w:val="28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3"/>
          <w:sz w:val="28"/>
          <w:szCs w:val="28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3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900" w:h="16840"/>
          <w:pgMar w:top="360" w:bottom="280" w:left="360" w:right="720"/>
          <w:cols w:num="3" w:equalWidth="off">
            <w:col w:w="3600" w:space="1410"/>
            <w:col w:w="219" w:space="717"/>
            <w:col w:w="4874"/>
          </w:cols>
        </w:sectPr>
      </w:pPr>
      <w:r>
        <w:pict>
          <v:group style="position:absolute;margin-left:315.368pt;margin-top:41.3298pt;width:84.3267pt;height:0pt;mso-position-horizontal-relative:page;mso-position-vertical-relative:paragraph;z-index:-164" coordorigin="6307,827" coordsize="1687,0">
            <v:shape style="position:absolute;left:6307;top:827;width:1687;height:0" coordorigin="6307,827" coordsize="1687,0" path="m6307,827l7994,827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4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4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60.257pt;margin-top:172.902pt;width:9.55537pt;height:9.55537pt;mso-position-horizontal-relative:page;mso-position-vertical-relative:page;z-index:-181" coordorigin="11205,3458" coordsize="191,191">
            <v:shape style="position:absolute;left:11209;top:3466;width:29;height:167" coordorigin="11209,3466" coordsize="29,167" path="m11221,3480l11238,3466,11225,3512,11225,3595,11227,3634,11213,3617,11209,3595,11209,3512,11210,3499,11221,3480xe" filled="t" fillcolor="#000000" stroked="f">
              <v:path arrowok="t"/>
              <v:fill/>
            </v:shape>
            <v:shape style="position:absolute;left:11225;top:3461;width:168;height:184" coordorigin="11225,3461" coordsize="168,184" path="m11225,3595l11227,3604,11239,3622,11260,3629,11342,3629,11352,3628,11369,3616,11376,3595,11376,3512,11375,3503,11363,3485,11342,3478,11260,3478,11250,3479,11232,3492,11225,3512,11238,3466,11260,3461,11342,3461,11356,3463,11375,3473,11388,3491,11393,3512,11393,3595,11391,3608,11381,3628,11364,3641,11342,3646,11260,3646,11246,3644,11227,3634,11225,3595xe" filled="t" fillcolor="#000000" stroked="f">
              <v:path arrowok="t"/>
              <v:fill/>
            </v:shape>
            <v:shape style="position:absolute;left:11253;top:3506;width:95;height:95" coordorigin="11253,3506" coordsize="95,95" path="m11296,3523l11277,3533,11269,3554,11270,3559,11280,3577,11301,3585,11306,3585,11324,3574,11332,3554,11332,3549,11321,3530,11301,3522,11296,3523,11279,3512,11301,3506,11309,3507,11329,3515,11343,3532,11348,3554,11347,3561,11339,3582,11322,3596,11301,3601,11293,3600,11273,3592,11259,3575,11253,3554,11254,3546,11263,3526,11279,3512,11296,3523xe" filled="t" fillcolor="#000000" stroked="f">
              <v:path arrowok="t"/>
              <v:fill/>
            </v:shape>
            <v:shape style="position:absolute;left:11338;top:3492;width:24;height:25" coordorigin="11338,3492" coordsize="24,25" path="m11350,3492l11354,3492,11357,3493,11358,3496,11361,3498,11362,3501,11362,3508,11361,3511,11359,3513,11357,3516,11354,3517,11347,3517,11344,3516,11342,3513,11339,3511,11338,3508,11338,3501,11339,3498,11342,3496,11344,3493,11347,3492,11350,349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61.239pt;margin-top:154.163pt;width:7.55933pt;height:9.55537pt;mso-position-horizontal-relative:page;mso-position-vertical-relative:page;z-index:-182" coordorigin="11225,3083" coordsize="151,191">
            <v:shape style="position:absolute;left:11345;top:3087;width:28;height:74" coordorigin="11345,3087" coordsize="28,74" path="m11350,3089l11355,3087,11360,3087,11363,3099,11366,3119,11369,3139,11373,3159,11368,3159,11362,3160,11357,3161,11355,3148,11352,3129,11348,3109,11345,3089,11350,3089xe" filled="t" fillcolor="#000000" stroked="f">
              <v:path arrowok="t"/>
              <v:fill/>
            </v:shape>
            <v:shape style="position:absolute;left:11256;top:3171;width:74;height:34" coordorigin="11256,3171" coordsize="74,34" path="m11275,3191l11256,3186,11258,3181,11259,3176,11260,3171,11272,3175,11292,3180,11311,3185,11330,3190,11329,3195,11328,3200,11326,3205,11314,3202,11294,3196,11275,3191xe" filled="t" fillcolor="#000000" stroked="f">
              <v:path arrowok="t"/>
              <v:fill/>
            </v:shape>
            <v:shape style="position:absolute;left:11252;top:3239;width:72;height:0" coordorigin="11252,3239" coordsize="72,0" path="m11252,3239l11324,3239e" filled="f" stroked="t" strokeweight="0.86771pt" strokecolor="#000000">
              <v:path arrowok="t"/>
            </v:shape>
            <v:shape style="position:absolute;left:11252;top:3204;width:74;height:23" coordorigin="11252,3204" coordsize="74,23" path="m11253,3204l11266,3205,11286,3207,11306,3209,11326,3211,11325,3216,11325,3221,11324,3227,11311,3225,11291,3224,11271,3222,11252,3220,11252,3214,11253,3210,11253,3204xe" filled="t" fillcolor="#000000" stroked="f">
              <v:path arrowok="t"/>
              <v:fill/>
            </v:shape>
            <v:shape style="position:absolute;left:11228;top:3195;width:120;height:76" coordorigin="11228,3195" coordsize="120,76" path="m11233,3195l11240,3195,11240,3259,11336,3259,11336,3239,11336,3219,11336,3195,11349,3195,11349,3271,11228,3271,11228,3195,11233,3195xe" filled="t" fillcolor="#000000" stroked="f">
              <v:path arrowok="t"/>
              <v:fill/>
            </v:shape>
            <v:shape style="position:absolute;left:11301;top:3102;width:54;height:69" coordorigin="11301,3102" coordsize="54,69" path="m11312,3127l11301,3111,11306,3108,11310,3105,11314,3102,11321,3113,11333,3129,11344,3146,11355,3162,11351,3165,11347,3168,11342,3171,11335,3160,11324,3144,11312,3127xe" filled="t" fillcolor="#000000" stroked="f">
              <v:path arrowok="t"/>
              <v:fill/>
            </v:shape>
            <v:shape style="position:absolute;left:11269;top:3136;width:71;height:50" coordorigin="11269,3136" coordsize="71,50" path="m11274,3140l11277,3136,11288,3142,11305,3152,11322,3163,11339,3173,11337,3178,11334,3182,11331,3186,11320,3180,11303,3170,11286,3159,11269,3149,11271,3145,11274,314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60.121pt;margin-top:135.408pt;width:9.82668pt;height:9.59828pt;mso-position-horizontal-relative:page;mso-position-vertical-relative:page;z-index:-183" coordorigin="11202,2708" coordsize="197,192">
            <v:shape style="position:absolute;left:11202;top:2708;width:197;height:192" coordorigin="11202,2708" coordsize="197,192" path="m11270,2848l11274,2849,11278,2849,11283,2850,11279,2853,11277,2857,11276,2863,11275,2864,11273,2864,11271,2865,11269,2865,11266,2866,11261,2866,11258,2865,11255,2863,11252,2861,11250,2858,11248,2855,11246,2852,11244,2850,11242,2848,11239,2846,11237,2845,11235,2845,11233,2845,11231,2845,11230,2845,11228,2846,11229,2848,11231,2850,11232,2851,11234,2852,11236,2853,11238,2856,11240,2858,11241,2860,11242,2862,11243,2865,11244,2868,11246,2871,11249,2873,11251,2875,11254,2876,11257,2877,11260,2877,11263,2878,11269,2878,11271,2878,11273,2877,11276,2877,11276,2892,11274,2900,11272,2900,11270,2900,11251,2891,11235,2880,11221,2864,11211,2846,11204,2827,11202,2806,11203,2795,11207,2775,11216,2757,11222,2748,11235,2733,11251,2721,11261,2716,11280,2710,11301,2708,11312,2709,11332,2713,11350,2721,11359,2727,11374,2741,11386,2757,11391,2767,11397,2786,11399,2806,11399,2807,11397,2828,11391,2847,11380,2864,11366,2880,11350,2891,11332,2900,11325,2897,11325,2860,11323,2854,11318,2850,11323,2849,11328,2849,11332,2848,11335,2846,11339,2845,11344,2843,11348,2840,11351,2837,11354,2834,11357,2831,11359,2826,11361,2821,11363,2815,11363,2809,11363,2791,11360,2782,11353,2775,11356,2767,11356,2758,11352,2749,11350,2748,11346,2749,11342,2750,11337,2752,11333,2754,11330,2756,11325,2759,11317,2757,11309,2756,11292,2756,11284,2757,11276,2759,11275,2758,11273,2757,11271,2756,11268,2754,11265,2752,11260,2751,11255,2749,11251,2748,11249,2749,11245,2758,11245,2767,11248,2775,11241,2782,11238,2791,11238,2809,11239,2815,11241,2821,11242,2826,11245,2831,11247,2834,11250,2837,11253,2840,11258,2843,11262,2845,11266,2846,11270,2848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60.502pt;margin-top:116.378pt;width:9.09475pt;height:10.1375pt;mso-position-horizontal-relative:page;mso-position-vertical-relative:page;z-index:-184" coordorigin="11210,2328" coordsize="182,203">
            <v:shape style="position:absolute;left:11259;top:2331;width:130;height:196" coordorigin="11259,2331" coordsize="130,196" path="m11369,2526l11369,2512,11369,2511,11352,2507,11347,2495,11363,2482,11375,2466,11384,2447,11388,2426,11389,2419,11385,2397,11377,2376,11364,2359,11348,2345,11328,2335,11306,2331,11301,2331,11278,2334,11262,2384,11273,2366,11291,2355,11302,2353,11321,2359,11336,2373,11345,2394,11347,2408,11346,2412,11346,2431,11343,2452,11334,2469,11319,2458,11299,2452,11290,2451,11290,2469,11303,2470,11312,2485,11309,2486,11302,2486,11283,2481,11267,2466,11259,2445,11274,2504,11296,2508,11301,2508,11308,2508,11315,2507,11322,2505,11332,2519,11349,2527,11369,2526xe" filled="t" fillcolor="#000000" stroked="f">
              <v:path arrowok="t"/>
              <v:fill/>
            </v:shape>
            <v:shape style="position:absolute;left:11213;top:2334;width:65;height:170" coordorigin="11213,2334" coordsize="65,170" path="m11241,2355l11258,2342,11278,2334,11262,2384,11257,2408,11257,2431,11259,2445,11274,2504,11254,2494,11238,2480,11225,2463,11216,2442,11213,2419,11214,2415,11218,2392,11227,2372,11241,235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60.564pt;margin-top:98.4436pt;width:8.9412pt;height:9.35909pt;mso-position-horizontal-relative:page;mso-position-vertical-relative:page;z-index:-185" coordorigin="11211,1969" coordsize="179,187">
            <v:shape style="position:absolute;left:11235;top:2026;width:0;height:111" coordorigin="11235,2026" coordsize="0,111" path="m11235,2137l11235,2026e" filled="f" stroked="t" strokeweight="1.94284pt" strokecolor="#000000">
              <v:path arrowok="t"/>
            </v:shape>
            <v:shape style="position:absolute;left:11215;top:1972;width:41;height:38" coordorigin="11215,1972" coordsize="41,38" path="m11236,1972l11248,1972,11256,1981,11256,1991,11256,2002,11248,2011,11223,2011,11215,2002,11215,1981,11223,1972,11236,1972xe" filled="t" fillcolor="#000000" stroked="f">
              <v:path arrowok="t"/>
              <v:fill/>
            </v:shape>
            <v:shape style="position:absolute;left:11274;top:2023;width:113;height:113" coordorigin="11274,2023" coordsize="113,113" path="m11315,2059l11312,2066,11311,2068,11311,2071,11311,2137,11274,2137,11274,2134,11274,2117,11274,2092,11274,2039,11274,2026,11311,2026,11311,2041,11316,2034,11325,2023,11344,2023,11350,2023,11369,2030,11382,2047,11387,2073,11387,2137,11350,2137,11350,2062,11344,2052,11321,2052,11315,2059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59.95pt;margin-top:79.409pt;width:10.1695pt;height:9.15036pt;mso-position-horizontal-relative:page;mso-position-vertical-relative:page;z-index:-186" coordorigin="11199,1588" coordsize="203,183">
            <v:shape style="position:absolute;left:11202;top:1592;width:179;height:143" coordorigin="11202,1592" coordsize="179,143" path="m11340,1698l11316,1698,11327,1665,11318,1665,11311,1685,11305,1665,11296,1665,11290,1685,11284,1665,11274,1665,11285,1698,11262,1698,11273,1665,11263,1665,11257,1685,11251,1665,11242,1665,11236,1685,11229,1665,11220,1665,11231,1698,11240,1698,11246,1680,11252,1698,11373,1716,11229,1716,11232,1734,11220,1716,11210,1715,11202,1706,11202,1653,11210,1645,11220,1643,11230,1627,11244,1612,11261,1601,11281,1594,11302,1592,11317,1593,11337,1600,11355,1610,11370,1625,11381,1643,11371,1640,11358,1623,11342,1611,11323,1602,11302,1599,11296,1599,11275,1603,11256,1612,11241,1626,11229,1643,11373,1643,11382,1665,11372,1665,11366,1685,11359,1665,11351,1665,11344,1685,11338,1665,11329,1665,11340,1698xe" filled="t" fillcolor="#000000" stroked="f">
              <v:path arrowok="t"/>
              <v:fill/>
            </v:shape>
            <v:shape style="position:absolute;left:11229;top:1640;width:170;height:128" coordorigin="11229,1640" coordsize="170,128" path="m11399,1706l11391,1715,11381,1716,11373,1730,11359,1746,11342,1758,11322,1765,11301,1768,11284,1766,11264,1760,11246,1749,11232,1734,11229,1716,11231,1720,11244,1737,11260,1749,11280,1757,11301,1760,11305,1760,11326,1756,11345,1747,11361,1734,11373,1716,11252,1698,11295,1698,11301,1680,11307,1698,11349,1698,11355,1680,11361,1698,11371,1698,11382,1665,11373,1643,11371,1640,11381,1643,11391,1645,11399,1653,11399,1706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61.593pt;margin-top:60.3313pt;width:6.86226pt;height:9.82668pt;mso-position-horizontal-relative:page;mso-position-vertical-relative:page;z-index:-187" coordorigin="11232,1207" coordsize="137,197">
            <v:shape style="position:absolute;left:11232;top:1207;width:137;height:197" coordorigin="11232,1207" coordsize="137,197" path="m11356,1324l11365,1307,11369,1288,11369,1268,11364,1249,11354,1232,11349,1227,11333,1215,11314,1208,11301,1207,11280,1210,11266,1275,11273,1254,11290,1241,11302,1239,11323,1246,11336,1263,11338,1275,11331,1296,11314,1309,11302,1311,11281,1304,11268,1287,11246,1324,11301,1403,11356,1324xe" filled="t" fillcolor="#000000" stroked="f">
              <v:path arrowok="t"/>
              <v:fill/>
            </v:shape>
            <v:shape style="position:absolute;left:11232;top:1207;width:137;height:197" coordorigin="11232,1207" coordsize="137,197" path="m11268,1287l11266,1275,11280,1210,11262,1218,11252,1227,11241,1242,11234,1260,11232,1280,11234,1299,11241,1317,11246,1324,11268,1287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62.228pt;margin-top:41.4206pt;width:5.61313pt;height:10.1695pt;mso-position-horizontal-relative:page;mso-position-vertical-relative:page;z-index:-188" coordorigin="11245,828" coordsize="112,203">
            <v:shape style="position:absolute;left:11248;top:832;width:97;height:197" coordorigin="11248,832" coordsize="97,197" path="m11313,1016l11307,1022,11294,1022,11289,1016,11289,1003,11294,997,11260,991,11260,855,11257,832,11252,832,11248,836,11248,1024,11252,1028,11345,1028,11313,1016xe" filled="t" fillcolor="#000000" stroked="f">
              <v:path arrowok="t"/>
              <v:fill/>
            </v:shape>
            <v:shape style="position:absolute;left:11257;top:832;width:97;height:197" coordorigin="11257,832" coordsize="97,197" path="m11353,1024l11353,836,11349,832,11257,832,11260,855,11342,855,11342,991,11260,991,11294,997,11307,997,11313,1003,11313,1016,11345,1028,11349,1028,11353,102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559.95pt;margin-top:24.0851pt;width:10.1695pt;height:7.36192pt;mso-position-horizontal-relative:page;mso-position-vertical-relative:page;z-index:-189" coordorigin="11199,482" coordsize="203,147">
            <v:shape style="position:absolute;left:11207;top:562;width:188;height:63" coordorigin="11207,562" coordsize="188,63" path="m11301,583l11325,562,11394,622,11392,624,11389,626,11213,626,11209,624,11207,622,11276,562,11301,583xe" filled="t" fillcolor="#000000" stroked="f">
              <v:path arrowok="t"/>
              <v:fill/>
            </v:shape>
            <v:shape style="position:absolute;left:11207;top:485;width:188;height:84" coordorigin="11207,485" coordsize="188,84" path="m11395,489l11301,569,11207,489,11209,487,11213,485,11389,485,11392,487,11395,489xe" filled="t" fillcolor="#000000" stroked="f">
              <v:path arrowok="t"/>
              <v:fill/>
            </v:shape>
            <v:shape style="position:absolute;left:11202;top:497;width:68;height:117" coordorigin="11202,497" coordsize="68,117" path="m11202,497l11270,556,11202,614,11202,497xe" filled="t" fillcolor="#000000" stroked="f">
              <v:path arrowok="t"/>
              <v:fill/>
            </v:shape>
            <v:shape style="position:absolute;left:11331;top:497;width:68;height:117" coordorigin="11331,497" coordsize="68,117" path="m11331,556l11399,497,11399,614,11331,556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0"/>
        <w:ind w:left="5947"/>
      </w:pPr>
      <w:r>
        <w:pict>
          <v:group style="position:absolute;margin-left:315.368pt;margin-top:19.1409pt;width:84.3267pt;height:0pt;mso-position-horizontal-relative:page;mso-position-vertical-relative:paragraph;z-index:-163" coordorigin="6307,383" coordsize="1687,0">
            <v:shape style="position:absolute;left:6307;top:383;width:1687;height:0" coordorigin="6307,383" coordsize="1687,0" path="m6307,383l7994,383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0"/>
          <w:w w:val="83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9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3"/>
          <w:w w:val="9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8"/>
          <w:w w:val="9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8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180"/>
        <w:ind w:left="5914" w:right="4258"/>
      </w:pPr>
      <w:r>
        <w:pict>
          <v:group style="position:absolute;margin-left:393.067pt;margin-top:0.632407pt;width:9.82668pt;height:9.82668pt;mso-position-horizontal-relative:page;mso-position-vertical-relative:paragraph;z-index:-162" coordorigin="7861,13" coordsize="197,197">
            <v:shape style="position:absolute;left:7861;top:13;width:197;height:197" coordorigin="7861,13" coordsize="197,197" path="m7957,13l7962,13,7985,15,8005,23,8023,35,8038,51,8050,69,8056,91,8058,109,8058,113,8055,136,8048,157,8036,175,8020,190,8001,201,7980,207,7962,209,7957,209,7935,206,7914,199,7896,187,7881,171,7870,152,7863,131,7861,113,7861,109,7864,86,7872,65,7884,47,7899,32,7918,21,7939,14,7957,1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17.748pt;margin-top:0.632407pt;width:9.82668pt;height:9.82668pt;mso-position-horizontal-relative:page;mso-position-vertical-relative:paragraph;z-index:-161" coordorigin="8355,13" coordsize="197,197">
            <v:shape style="position:absolute;left:8355;top:13;width:197;height:197" coordorigin="8355,13" coordsize="197,197" path="m8451,13l8456,13,8478,15,8499,23,8517,35,8532,51,8543,69,8550,91,8551,109,8551,113,8549,136,8541,157,8529,175,8513,190,8495,201,8473,207,8456,209,8451,209,8428,206,8408,199,8389,187,8374,171,8363,152,8357,131,8355,113,8355,109,8358,86,8365,65,8377,47,8393,32,8412,21,8433,14,8451,1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42.429pt;margin-top:0.632407pt;width:9.82668pt;height:9.82668pt;mso-position-horizontal-relative:page;mso-position-vertical-relative:paragraph;z-index:-160" coordorigin="8849,13" coordsize="197,197">
            <v:shape style="position:absolute;left:8849;top:13;width:197;height:197" coordorigin="8849,13" coordsize="197,197" path="m8945,13l8949,13,8972,15,8993,23,9011,35,9026,51,9037,69,9043,91,9045,109,9045,113,9042,136,9035,157,9023,175,9007,190,8988,201,8967,207,8949,209,8945,209,8922,206,8901,199,8883,187,8868,171,8857,152,8850,131,8849,113,8849,109,8851,86,8859,65,8871,47,8887,32,8905,21,8927,14,8945,1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67.11pt;margin-top:0.632407pt;width:9.82668pt;height:9.82668pt;mso-position-horizontal-relative:page;mso-position-vertical-relative:paragraph;z-index:-159" coordorigin="9342,13" coordsize="197,197">
            <v:shape style="position:absolute;left:9342;top:13;width:197;height:197" coordorigin="9342,13" coordsize="197,197" path="m9438,13l9443,13,9465,15,9486,23,9504,35,9519,51,9530,69,9537,91,9539,109,9539,113,9536,136,9528,157,9516,175,9501,190,9482,201,9461,207,9443,209,9438,209,9416,206,9395,199,9377,187,9362,171,9351,152,9344,131,9342,113,9342,109,9345,86,9353,65,9365,47,9380,32,9399,21,9420,14,9438,1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91.62pt;margin-top:0.460979pt;width:10.1695pt;height:10.1695pt;mso-position-horizontal-relative:page;mso-position-vertical-relative:paragraph;z-index:-158" coordorigin="9832,9" coordsize="203,203">
            <v:shape style="position:absolute;left:9836;top:13;width:123;height:158" coordorigin="9836,13" coordsize="123,158" path="m9846,65l9858,47,9874,32,9893,21,9914,14,9932,13,9936,13,9959,15,9936,31,9932,31,9920,32,9899,38,9881,50,9867,66,9857,86,9854,109,9854,113,9855,171,9844,152,9838,131,9836,113,9836,109,9839,86,9846,65xe" filled="t" fillcolor="#000000" stroked="f">
              <v:path arrowok="t"/>
              <v:fill/>
            </v:shape>
            <v:shape style="position:absolute;left:9854;top:15;width:178;height:194" coordorigin="9854,15" coordsize="178,194" path="m9909,188l9932,191,9936,191,9948,190,9969,184,9987,172,10002,156,10011,136,10014,113,10014,109,10013,97,10007,76,9995,58,9979,43,9959,34,9936,31,9959,15,9980,23,9998,35,10013,51,10024,69,10031,91,10032,109,10032,113,10030,136,10022,157,10010,175,9994,190,9976,201,9954,207,9936,209,9932,209,9909,206,9888,199,9870,187,9855,171,9854,113,9855,125,9861,146,9873,164,9889,178,9909,188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91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8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40" w:lineRule="exact" w:line="180"/>
        <w:ind w:left="5914" w:right="4417"/>
      </w:pPr>
      <w:r>
        <w:pict>
          <v:group style="position:absolute;margin-left:393.067pt;margin-top:2.63241pt;width:9.82668pt;height:9.82668pt;mso-position-horizontal-relative:page;mso-position-vertical-relative:paragraph;z-index:-157" coordorigin="7861,53" coordsize="197,197">
            <v:shape style="position:absolute;left:7861;top:53;width:197;height:197" coordorigin="7861,53" coordsize="197,197" path="m7957,53l7962,53,7985,55,8005,63,8023,75,8038,91,8050,109,8056,131,8058,149,8058,153,8055,176,8048,197,8036,215,8020,230,8001,241,7980,247,7962,249,7957,249,7935,246,7914,239,7896,227,7881,211,7870,192,7863,171,7861,153,7861,149,7864,126,7872,105,7884,87,7899,72,7918,61,7939,54,7957,5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17.748pt;margin-top:2.63241pt;width:9.82668pt;height:9.82668pt;mso-position-horizontal-relative:page;mso-position-vertical-relative:paragraph;z-index:-156" coordorigin="8355,53" coordsize="197,197">
            <v:shape style="position:absolute;left:8355;top:53;width:197;height:197" coordorigin="8355,53" coordsize="197,197" path="m8451,53l8456,53,8478,55,8499,63,8517,75,8532,91,8543,109,8550,131,8551,149,8551,153,8549,176,8541,197,8529,215,8513,230,8495,241,8473,247,8456,249,8451,249,8428,246,8408,239,8389,227,8374,211,8363,192,8357,171,8355,153,8355,149,8358,126,8365,105,8377,87,8393,72,8412,61,8433,54,8451,5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42.429pt;margin-top:2.63241pt;width:9.82668pt;height:9.82668pt;mso-position-horizontal-relative:page;mso-position-vertical-relative:paragraph;z-index:-155" coordorigin="8849,53" coordsize="197,197">
            <v:shape style="position:absolute;left:8849;top:53;width:197;height:197" coordorigin="8849,53" coordsize="197,197" path="m8945,53l8949,53,8972,55,8993,63,9011,75,9026,91,9037,109,9043,131,9045,149,9045,153,9042,176,9035,197,9023,215,9007,230,8988,241,8967,247,8949,249,8945,249,8922,246,8901,239,8883,227,8868,211,8857,192,8850,171,8849,153,8849,149,8851,126,8859,105,8871,87,8887,72,8905,61,8927,54,8945,5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67.11pt;margin-top:2.63241pt;width:9.82668pt;height:9.82668pt;mso-position-horizontal-relative:page;mso-position-vertical-relative:paragraph;z-index:-154" coordorigin="9342,53" coordsize="197,197">
            <v:shape style="position:absolute;left:9342;top:53;width:197;height:197" coordorigin="9342,53" coordsize="197,197" path="m9438,53l9443,53,9465,55,9486,63,9504,75,9519,91,9530,109,9537,131,9539,149,9539,153,9536,176,9528,197,9516,215,9501,230,9482,241,9461,247,9443,249,9438,249,9416,246,9395,239,9377,227,9362,211,9351,192,9344,171,9342,153,9342,149,9345,126,9353,105,9365,87,9380,72,9399,61,9420,54,9438,5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491.791pt;margin-top:2.63241pt;width:9.82668pt;height:9.82668pt;mso-position-horizontal-relative:page;mso-position-vertical-relative:paragraph;z-index:-153" coordorigin="9836,53" coordsize="197,197">
            <v:shape style="position:absolute;left:9836;top:53;width:197;height:197" coordorigin="9836,53" coordsize="197,197" path="m9932,53l9936,53,9959,55,9980,63,9998,75,10013,91,10024,109,10031,131,10032,149,10032,153,10030,176,10022,197,10010,215,9994,230,9976,241,9954,247,9936,249,9932,249,9909,246,9888,239,9870,227,9855,211,9844,192,9838,171,9836,153,9836,149,9839,126,9846,105,9858,87,9874,72,9893,61,9914,54,9932,5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315.368pt;margin-top:35.7689pt;width:74.2714pt;height:0pt;mso-position-horizontal-relative:page;mso-position-vertical-relative:paragraph;z-index:-152" coordorigin="6307,715" coordsize="1485,0">
            <v:shape style="position:absolute;left:6307;top:715;width:1485;height:0" coordorigin="6307,715" coordsize="1485,0" path="m6307,715l7793,715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95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8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15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8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0" w:lineRule="exact" w:line="300"/>
        <w:ind w:left="5947"/>
      </w:pPr>
      <w:r>
        <w:pict>
          <v:group style="position:absolute;margin-left:315.368pt;margin-top:19.1409pt;width:74.2714pt;height:0pt;mso-position-horizontal-relative:page;mso-position-vertical-relative:paragraph;z-index:-151" coordorigin="6307,383" coordsize="1485,0">
            <v:shape style="position:absolute;left:6307;top:383;width:1485;height:0" coordorigin="6307,383" coordsize="1485,0" path="m6307,383l7793,383e" filled="f" stroked="t" strokeweight="1.0141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80"/>
          <w:position w:val="-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3"/>
          <w:position w:val="-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91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89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91"/>
          <w:position w:val="-1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89"/>
          <w:position w:val="-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3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91"/>
          <w:position w:val="-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3"/>
          <w:position w:val="-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0" w:lineRule="exact" w:line="180"/>
        <w:ind w:left="6103"/>
      </w:pPr>
      <w:r>
        <w:pict>
          <v:group style="position:absolute;margin-left:315.368pt;margin-top:-2.16667pt;width:88.8972pt;height:18.7393pt;mso-position-horizontal-relative:page;mso-position-vertical-relative:paragraph;z-index:-150" coordorigin="6307,-43" coordsize="1778,375">
            <v:shape style="position:absolute;left:6307;top:-43;width:1778;height:375" coordorigin="6307,-43" coordsize="1778,375" path="m6367,-25l6347,-20,6332,-5,6326,16,6326,272,6331,292,6345,307,6367,331,6313,298,6307,272,6307,16,6341,-37,6367,-43,8026,-43,6367,-25xe" filled="t" fillcolor="#B1B1B1" stroked="f">
              <v:path arrowok="t"/>
              <v:fill/>
            </v:shape>
            <v:shape style="position:absolute;left:6307;top:-43;width:1778;height:375" coordorigin="6307,-43" coordsize="1778,375" path="m8047,-19l8026,-25,6367,-25,8026,-43,8079,-10,8085,16,8085,272,8052,325,8026,331,6367,331,6345,307,6367,313,8026,313,8045,308,8061,293,8067,272,8067,16,8062,-4,8047,-19xe" filled="t" fillcolor="#B1B1B1" stroked="f">
              <v:path arrowok="t"/>
              <v:fill/>
            </v:shape>
            <w10:wrap type="none"/>
          </v:group>
        </w:pict>
      </w:r>
      <w:r>
        <w:pict>
          <v:group style="position:absolute;margin-left:409.064pt;margin-top:-2.16667pt;width:99.4095pt;height:18.7393pt;mso-position-horizontal-relative:page;mso-position-vertical-relative:paragraph;z-index:-149" coordorigin="8181,-43" coordsize="1988,375">
            <v:shape style="position:absolute;left:8181;top:-43;width:1988;height:375" coordorigin="8181,-43" coordsize="1988,375" path="m8241,-25l8221,-20,8206,-5,8200,16,8200,272,8205,292,8219,307,8241,331,8187,298,8181,272,8181,16,8215,-37,8241,-43,10110,-43,8241,-25xe" filled="t" fillcolor="#B1B1B1" stroked="f">
              <v:path arrowok="t"/>
              <v:fill/>
            </v:shape>
            <v:shape style="position:absolute;left:8181;top:-43;width:1988;height:375" coordorigin="8181,-43" coordsize="1988,375" path="m10131,-19l10110,-25,8241,-25,10110,-43,10163,-10,10169,16,10169,272,10136,325,10110,331,8241,331,8219,307,8241,313,10110,313,10130,308,10145,293,10151,272,10151,16,10146,-4,10131,-19xe" filled="t" fillcolor="#B1B1B1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11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11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18"/>
          <w:szCs w:val="18"/>
        </w:rPr>
        <w:t>ll</w:t>
      </w:r>
      <w:r>
        <w:rPr>
          <w:rFonts w:cs="Times New Roman" w:hAnsi="Times New Roman" w:eastAsia="Times New Roman" w:ascii="Times New Roman"/>
          <w:spacing w:val="1"/>
          <w:w w:val="111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11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spacing w:val="14"/>
          <w:w w:val="111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9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42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18"/>
          <w:szCs w:val="18"/>
        </w:rPr>
        <w:t>ﬁ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5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42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24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18"/>
          <w:szCs w:val="18"/>
        </w:rPr>
        <w:t>ll</w:t>
      </w:r>
      <w:r>
        <w:rPr>
          <w:rFonts w:cs="Times New Roman" w:hAnsi="Times New Roman" w:eastAsia="Times New Roman" w:ascii="Times New Roman"/>
          <w:spacing w:val="0"/>
          <w:w w:val="8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24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24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0" w:lineRule="exact" w:line="180"/>
        <w:ind w:left="6103"/>
      </w:pPr>
      <w:r>
        <w:pict>
          <v:group style="position:absolute;margin-left:315.368pt;margin-top:-2.16667pt;width:84.7837pt;height:18.7393pt;mso-position-horizontal-relative:page;mso-position-vertical-relative:paragraph;z-index:-148" coordorigin="6307,-43" coordsize="1696,375">
            <v:shape style="position:absolute;left:6307;top:-43;width:1696;height:375" coordorigin="6307,-43" coordsize="1696,375" path="m6367,-25l6347,-20,6332,-5,6326,16,6326,272,6331,292,6345,307,6367,331,6313,298,6307,272,6307,16,6341,-37,6367,-43,7944,-43,6367,-25xe" filled="t" fillcolor="#B1B1B1" stroked="f">
              <v:path arrowok="t"/>
              <v:fill/>
            </v:shape>
            <v:shape style="position:absolute;left:6307;top:-43;width:1696;height:375" coordorigin="6307,-43" coordsize="1696,375" path="m7965,-19l7944,-25,6367,-25,7944,-43,7997,-10,8003,16,8003,272,7970,325,7944,331,6367,331,6345,307,6367,313,7944,313,7963,308,7979,293,7985,272,7985,16,7980,-4,7965,-19xe" filled="t" fillcolor="#B1B1B1" stroked="f">
              <v:path arrowok="t"/>
              <v:fill/>
            </v:shape>
            <w10:wrap type="none"/>
          </v:group>
        </w:pict>
      </w:r>
      <w:r>
        <w:pict>
          <v:group style="position:absolute;margin-left:404.951pt;margin-top:-2.16667pt;width:51.1902pt;height:18.7393pt;mso-position-horizontal-relative:page;mso-position-vertical-relative:paragraph;z-index:-147" coordorigin="8099,-43" coordsize="1024,375">
            <v:shape style="position:absolute;left:8099;top:-43;width:1024;height:375" coordorigin="8099,-43" coordsize="1024,375" path="m8158,-25l8139,-20,8123,-5,8117,16,8117,272,8122,292,8137,307,8158,331,8118,316,8099,277,8099,272,8099,16,8115,-24,8154,-43,8158,-43,9063,-43,8158,-25xe" filled="t" fillcolor="#B1B1B1" stroked="f">
              <v:path arrowok="t"/>
              <v:fill/>
            </v:shape>
            <v:shape style="position:absolute;left:8099;top:-43;width:1024;height:375" coordorigin="8099,-43" coordsize="1024,375" path="m9085,-19l9063,-25,8158,-25,9063,-43,9104,-27,9123,11,9123,16,9123,272,9107,312,9068,331,9063,331,8158,331,8137,307,8158,313,9063,313,9083,308,9099,293,9105,272,9105,16,9100,-4,9085,-19xe" filled="t" fillcolor="#B1B1B1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24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8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position w:val="-1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15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position w:val="-1"/>
          <w:sz w:val="18"/>
          <w:szCs w:val="18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0"/>
        <w:ind w:left="6103"/>
      </w:pPr>
      <w:r>
        <w:pict>
          <v:group style="position:absolute;margin-left:315.368pt;margin-top:-2.16667pt;width:110.15pt;height:18.7393pt;mso-position-horizontal-relative:page;mso-position-vertical-relative:paragraph;z-index:-146" coordorigin="6307,-43" coordsize="2203,375">
            <v:shape style="position:absolute;left:6307;top:-43;width:2203;height:375" coordorigin="6307,-43" coordsize="2203,375" path="m6367,-25l6347,-20,6332,-5,6326,16,6326,272,6331,292,6345,307,6367,331,6313,298,6307,272,6307,16,6341,-37,6367,-43,8451,-43,6367,-25xe" filled="t" fillcolor="#B1B1B1" stroked="f">
              <v:path arrowok="t"/>
              <v:fill/>
            </v:shape>
            <v:shape style="position:absolute;left:6307;top:-43;width:2203;height:375" coordorigin="6307,-43" coordsize="2203,375" path="m8472,-19l8451,-25,6367,-25,8451,-43,8504,-10,8510,16,8510,272,8477,325,8451,331,6367,331,6345,307,6367,313,8451,313,8471,308,8486,293,8492,272,8492,16,8487,-4,8472,-19xe" filled="t" fillcolor="#B1B1B1" stroked="f">
              <v:path arrowok="t"/>
              <v:fill/>
            </v:shape>
            <w10:wrap type="none"/>
          </v:group>
        </w:pict>
      </w:r>
      <w:r>
        <w:pict>
          <v:group style="position:absolute;margin-left:430.317pt;margin-top:-2.16667pt;width:99.1809pt;height:18.7393pt;mso-position-horizontal-relative:page;mso-position-vertical-relative:paragraph;z-index:-145" coordorigin="8606,-43" coordsize="1984,375">
            <v:shape style="position:absolute;left:8606;top:-43;width:1984;height:375" coordorigin="8606,-43" coordsize="1984,375" path="m8666,-25l8646,-20,8631,-5,8625,16,8625,272,8630,292,8644,307,8666,331,8612,298,8606,272,8606,16,8640,-37,8666,-43,10531,-43,8666,-25xe" filled="t" fillcolor="#B1B1B1" stroked="f">
              <v:path arrowok="t"/>
              <v:fill/>
            </v:shape>
            <v:shape style="position:absolute;left:8606;top:-43;width:1984;height:375" coordorigin="8606,-43" coordsize="1984,375" path="m10552,-19l10531,-25,8666,-25,10531,-43,10584,-10,10590,16,10590,272,10557,325,10531,331,8666,331,8644,307,8666,313,10531,313,10550,308,10566,293,10572,272,10572,16,10567,-4,10552,-19xe" filled="t" fillcolor="#B1B1B1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95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1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4"/>
          <w:w w:val="102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4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ll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1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spacing w:val="13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4"/>
          <w:w w:val="9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15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18"/>
          <w:szCs w:val="18"/>
        </w:rPr>
        <w:t>ll</w:t>
      </w:r>
      <w:r>
        <w:rPr>
          <w:rFonts w:cs="Times New Roman" w:hAnsi="Times New Roman" w:eastAsia="Times New Roman" w:ascii="Times New Roman"/>
          <w:spacing w:val="1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2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sectPr>
      <w:type w:val="continuous"/>
      <w:pgSz w:w="11900" w:h="16840"/>
      <w:pgMar w:top="360" w:bottom="280" w:left="360" w:right="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akshitarora9211@gmail.com" TargetMode="External"/><Relationship Id="rId5" Type="http://schemas.openxmlformats.org/officeDocument/2006/relationships/hyperlink" Target="http://www.akshitarora.in" TargetMode="External"/><Relationship Id="rId6" Type="http://schemas.openxmlformats.org/officeDocument/2006/relationships/hyperlink" Target="https://www.linkedin.com/in/akshit-arora" TargetMode="External"/><Relationship Id="rId7" Type="http://schemas.openxmlformats.org/officeDocument/2006/relationships/image" Target="media\image1.png"/><Relationship Id="rId8" Type="http://schemas.openxmlformats.org/officeDocument/2006/relationships/hyperlink" Target="https://www.quora.com/profile/Akshit-Arora-37" TargetMode="External"/><Relationship Id="rId9" Type="http://schemas.openxmlformats.org/officeDocument/2006/relationships/hyperlink" Target="https://github.com/akshitarora921" TargetMode="External"/><Relationship Id="rId10" Type="http://schemas.openxmlformats.org/officeDocument/2006/relationships/hyperlink" Target="https://stackoverflow.com/users/6926938/akshit-arora" TargetMode="External"/><Relationship Id="rId11" Type="http://schemas.openxmlformats.org/officeDocument/2006/relationships/hyperlink" Target="https://www.instagram.com/dexter.akshit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